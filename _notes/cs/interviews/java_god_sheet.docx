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85483" w14:textId="3A2E7D32" w:rsidR="001A7329" w:rsidRDefault="00591753" w:rsidP="00935781">
      <w:pPr>
        <w:pStyle w:val="Heading1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3D967" wp14:editId="344B5C7C">
                <wp:simplePos x="0" y="0"/>
                <wp:positionH relativeFrom="column">
                  <wp:posOffset>2565400</wp:posOffset>
                </wp:positionH>
                <wp:positionV relativeFrom="paragraph">
                  <wp:posOffset>0</wp:posOffset>
                </wp:positionV>
                <wp:extent cx="1763395" cy="415925"/>
                <wp:effectExtent l="0" t="0" r="0" b="0"/>
                <wp:wrapThrough wrapText="bothSides">
                  <wp:wrapPolygon edited="0">
                    <wp:start x="311" y="0"/>
                    <wp:lineTo x="311" y="19786"/>
                    <wp:lineTo x="20846" y="19786"/>
                    <wp:lineTo x="20846" y="0"/>
                    <wp:lineTo x="311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39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5FF27C" w14:textId="5EB0D79B" w:rsidR="00591753" w:rsidRPr="00591753" w:rsidRDefault="00591753" w:rsidP="00A1113D">
                            <w:pPr>
                              <w:rPr>
                                <w:rFonts w:ascii="Times" w:hAnsi="Times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753">
                              <w:rPr>
                                <w:rFonts w:ascii="Times" w:hAnsi="Times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 God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63D96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202pt;margin-top:0;width:138.85pt;height:32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14:paraId="075FF27C" w14:textId="5EB0D79B" w:rsidR="00591753" w:rsidRPr="00591753" w:rsidRDefault="00591753" w:rsidP="00A1113D">
                      <w:pPr>
                        <w:rPr>
                          <w:rFonts w:ascii="Times" w:hAnsi="Times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1753">
                        <w:rPr>
                          <w:rFonts w:ascii="Times" w:hAnsi="Times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 God Sheet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EA768CF" w14:textId="0159B9DA" w:rsidR="00914016" w:rsidRPr="006C65CB" w:rsidRDefault="00914016" w:rsidP="00935781">
      <w:pPr>
        <w:pStyle w:val="Heading1"/>
        <w:rPr>
          <w:rFonts w:ascii="Times New Roman" w:hAnsi="Times New Roman" w:cs="Times New Roman"/>
        </w:rPr>
      </w:pPr>
      <w:r w:rsidRPr="006C65CB">
        <w:rPr>
          <w:rFonts w:ascii="Times New Roman" w:hAnsi="Times New Roman" w:cs="Times New Roman"/>
        </w:rPr>
        <w:t>data structures</w:t>
      </w:r>
    </w:p>
    <w:p w14:paraId="476C7EF4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LinkedList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ArrayList</w:t>
      </w:r>
      <w:proofErr w:type="spellEnd"/>
    </w:p>
    <w:p w14:paraId="284F217F" w14:textId="5F009593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add(</w:t>
      </w:r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Element e), add(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idx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, Element e), get(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idx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7EC4CA38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remove(</w:t>
      </w:r>
      <w:proofErr w:type="spellStart"/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index)</w:t>
      </w:r>
    </w:p>
    <w:p w14:paraId="5E8EB250" w14:textId="43863F9A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remove(</w:t>
      </w:r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Object o)</w:t>
      </w:r>
    </w:p>
    <w:p w14:paraId="235B9D87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- Stack</w:t>
      </w:r>
    </w:p>
    <w:p w14:paraId="0CB6FE31" w14:textId="4870A535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push(</w:t>
      </w:r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E item)</w:t>
      </w:r>
    </w:p>
    <w:p w14:paraId="63424F7A" w14:textId="19CE9FBD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peek(</w:t>
      </w:r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01EFE593" w14:textId="143008E9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pop(</w:t>
      </w:r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6B46DB3E" w14:textId="50BD8F61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PriorityQueue</w:t>
      </w:r>
      <w:proofErr w:type="spellEnd"/>
    </w:p>
    <w:p w14:paraId="1855C520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peek(</w:t>
      </w:r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2D7820E3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poll(</w:t>
      </w:r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74926A25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- default is min-heap</w:t>
      </w:r>
    </w:p>
    <w:p w14:paraId="2FFF0ACC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proofErr w:type="spellStart"/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PriorityQueue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initialCapacity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, Comparator&lt;? super E&gt; comparator)</w:t>
      </w:r>
    </w:p>
    <w:p w14:paraId="664E099A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proofErr w:type="spellStart"/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PriorityQueue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Collection&lt;? extends E&gt; c)</w:t>
      </w:r>
    </w:p>
    <w:p w14:paraId="5AD33C73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HashSet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TreeSet</w:t>
      </w:r>
      <w:proofErr w:type="spellEnd"/>
    </w:p>
    <w:p w14:paraId="74C2EA01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- add, remove</w:t>
      </w:r>
    </w:p>
    <w:p w14:paraId="74982D95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HashMap</w:t>
      </w:r>
      <w:proofErr w:type="spellEnd"/>
    </w:p>
    <w:p w14:paraId="0D19ABD6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put(</w:t>
      </w:r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K key, V value)</w:t>
      </w:r>
    </w:p>
    <w:p w14:paraId="2CE1EA37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get(</w:t>
      </w:r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Object key)</w:t>
      </w:r>
    </w:p>
    <w:p w14:paraId="71E2FFAB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proofErr w:type="spellStart"/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keySet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2C772C19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- if you try to get something that's not there, will return null</w:t>
      </w:r>
    </w:p>
    <w:p w14:paraId="72E380FD" w14:textId="2C19F8C8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D855CF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default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init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capacities all 10-20</w:t>
      </w:r>
    </w:p>
    <w:p w14:paraId="3260AF41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clone(</w:t>
      </w:r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) has to be cast from Object</w:t>
      </w:r>
    </w:p>
    <w:p w14:paraId="4D6C0F37" w14:textId="679FF340" w:rsidR="00914016" w:rsidRPr="006C65CB" w:rsidRDefault="00914016" w:rsidP="00547AD5">
      <w:pPr>
        <w:pStyle w:val="Heading1"/>
        <w:rPr>
          <w:rFonts w:ascii="Times New Roman" w:hAnsi="Times New Roman" w:cs="Times New Roman"/>
        </w:rPr>
      </w:pPr>
      <w:r w:rsidRPr="006C65CB">
        <w:rPr>
          <w:rFonts w:ascii="Times New Roman" w:hAnsi="Times New Roman" w:cs="Times New Roman"/>
        </w:rPr>
        <w:t>useful</w:t>
      </w:r>
    </w:p>
    <w:p w14:paraId="45468B38" w14:textId="42DA55C0" w:rsidR="00914016" w:rsidRPr="006C65CB" w:rsidRDefault="00BE3DA3" w:rsidP="006C65CB">
      <w:pPr>
        <w:pStyle w:val="Heading2"/>
        <w:rPr>
          <w:color w:val="2E74B5" w:themeColor="accent1" w:themeShade="BF"/>
        </w:rPr>
      </w:pPr>
      <w:r w:rsidRPr="006C65CB">
        <w:t>iterator</w:t>
      </w:r>
    </w:p>
    <w:p w14:paraId="3E57C6A0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it.next</w:t>
      </w:r>
      <w:proofErr w:type="spellEnd"/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() - returns value</w:t>
      </w:r>
    </w:p>
    <w:p w14:paraId="486BB573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it.hasNext</w:t>
      </w:r>
      <w:proofErr w:type="spellEnd"/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() - returns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boolean</w:t>
      </w:r>
      <w:proofErr w:type="spellEnd"/>
    </w:p>
    <w:p w14:paraId="5AFD1F11" w14:textId="6A63948A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it.remove</w:t>
      </w:r>
      <w:proofErr w:type="spellEnd"/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3B573A"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) - removes last returned value</w:t>
      </w:r>
    </w:p>
    <w:p w14:paraId="3B9DAB90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CB8BBB" w14:textId="69E70D22" w:rsidR="00914016" w:rsidRPr="006C65CB" w:rsidRDefault="00845CD2" w:rsidP="006C65CB">
      <w:pPr>
        <w:pStyle w:val="Heading2"/>
      </w:pPr>
      <w:r w:rsidRPr="006C65CB">
        <w:t>strings</w:t>
      </w:r>
    </w:p>
    <w:p w14:paraId="1ABB4F93" w14:textId="6CD1339B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E88183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String.split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(" |\</w:t>
      </w:r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\.|</w:t>
      </w:r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\\?") //split on space</w:t>
      </w:r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, .</w:t>
      </w:r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, and ?</w:t>
      </w:r>
    </w:p>
    <w:p w14:paraId="58BD4087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StringBuffer</w:t>
      </w:r>
      <w:proofErr w:type="spellEnd"/>
    </w:p>
    <w:p w14:paraId="6F614EE3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- much faster at concatenating strings</w:t>
      </w:r>
    </w:p>
    <w:p w14:paraId="031C3E20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- thread safe, but slower</w:t>
      </w:r>
    </w:p>
    <w:p w14:paraId="6D87F537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StringBuilder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 = new </w:t>
      </w:r>
      <w:proofErr w:type="spellStart"/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StringBuilder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CharSequence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seq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)();</w:t>
      </w:r>
    </w:p>
    <w:p w14:paraId="13D7238A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proofErr w:type="spellStart"/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s.append</w:t>
      </w:r>
      <w:proofErr w:type="spellEnd"/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("cs3v");</w:t>
      </w:r>
    </w:p>
    <w:p w14:paraId="3F7B268C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proofErr w:type="spellStart"/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s.charAt</w:t>
      </w:r>
      <w:proofErr w:type="spellEnd"/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x),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s.deleteCharAt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x), substring</w:t>
      </w:r>
    </w:p>
    <w:p w14:paraId="72829249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- Since String is immutable it can safely be shared between many threads</w:t>
      </w:r>
    </w:p>
    <w:p w14:paraId="1632FB06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- formatting</w:t>
      </w:r>
    </w:p>
    <w:p w14:paraId="3CD4DC70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String s =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String.format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("%d", 3); </w:t>
      </w:r>
    </w:p>
    <w:p w14:paraId="4D198490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"%05d"</w:t>
      </w: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//pad to fill 5 spaces</w:t>
      </w:r>
    </w:p>
    <w:p w14:paraId="66FF53EA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"%8.3f" //max number of digits</w:t>
      </w:r>
    </w:p>
    <w:p w14:paraId="6C431C69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"%-d"</w:t>
      </w: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//left justify</w:t>
      </w:r>
    </w:p>
    <w:p w14:paraId="65A5D144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"</w:t>
      </w:r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%,d</w:t>
      </w:r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" </w:t>
      </w: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//print commas ex. 1,000,000</w:t>
      </w:r>
    </w:p>
    <w:p w14:paraId="255A17EA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|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 double | string |</w:t>
      </w:r>
    </w:p>
    <w:p w14:paraId="13C138C8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| d   | f      | s      |</w:t>
      </w:r>
    </w:p>
    <w:p w14:paraId="16EEF6F7" w14:textId="77777777" w:rsidR="001A7329" w:rsidRDefault="001A7329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8851F3F" w14:textId="77777777" w:rsidR="001A7329" w:rsidRDefault="001A7329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0C9298" w14:textId="77777777" w:rsidR="001A7329" w:rsidRDefault="001A7329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B60C1D6" w14:textId="77777777" w:rsidR="001A7329" w:rsidRDefault="001A7329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F908CF" w14:textId="77777777" w:rsidR="001A7329" w:rsidRDefault="001A7329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894BCAD" w14:textId="77777777" w:rsidR="00591753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6AC00E8" w14:textId="4D16FAB6" w:rsidR="00914016" w:rsidRPr="006C65CB" w:rsidRDefault="00914016" w:rsidP="0059175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new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StringBuilder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(s</w:t>
      </w:r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).reverse</w:t>
      </w:r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().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toString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()</w:t>
      </w:r>
    </w:p>
    <w:p w14:paraId="3FABC396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count =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StringUtils.countMatches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(s, something);</w:t>
      </w:r>
    </w:p>
    <w:p w14:paraId="3B7B1C59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- integer</w:t>
      </w:r>
    </w:p>
    <w:p w14:paraId="7CFB476A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String </w:t>
      </w:r>
      <w:proofErr w:type="spellStart"/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toString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base)</w:t>
      </w:r>
    </w:p>
    <w:p w14:paraId="4EEF997B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parseInt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String s,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base)</w:t>
      </w:r>
    </w:p>
    <w:p w14:paraId="58DFD3C8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- array</w:t>
      </w:r>
    </w:p>
    <w:p w14:paraId="1DCC802B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char[</w:t>
      </w:r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] data = {'a', 'b', 'c'};</w:t>
      </w:r>
    </w:p>
    <w:p w14:paraId="284E84DC" w14:textId="337E4EE9" w:rsidR="00914016" w:rsidRPr="006C65CB" w:rsidRDefault="00652D87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str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new String(data);</w:t>
      </w:r>
    </w:p>
    <w:p w14:paraId="674BB520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B3E365" w14:textId="1AFB80F2" w:rsidR="00914016" w:rsidRPr="006C65CB" w:rsidRDefault="00F81F85" w:rsidP="006C65CB">
      <w:pPr>
        <w:pStyle w:val="Heading2"/>
      </w:pPr>
      <w:r w:rsidRPr="006C65CB">
        <w:t>sorting</w:t>
      </w:r>
    </w:p>
    <w:p w14:paraId="142773FC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Arrays.sort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(Array a)</w:t>
      </w:r>
    </w:p>
    <w:p w14:paraId="4899394D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Collections.sort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(Collection c),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Collections.sort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(Collection l, Comparator c)</w:t>
      </w:r>
    </w:p>
    <w:p w14:paraId="39382600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use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mergeSort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(with insertion sort if very small)</w:t>
      </w:r>
    </w:p>
    <w:p w14:paraId="3A169E79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Coll</w:t>
      </w:r>
      <w:bookmarkStart w:id="0" w:name="_GoBack"/>
      <w:bookmarkEnd w:id="0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ections.reverseOrder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() returns comparator opposite of default</w:t>
      </w:r>
    </w:p>
    <w:p w14:paraId="10CA64F2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class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ComparatorTest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implements Comparator&lt;String&gt;</w:t>
      </w:r>
    </w:p>
    <w:p w14:paraId="3F8F5B5A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compare(</w:t>
      </w:r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String one, String two) //if negative, one comes first</w:t>
      </w:r>
    </w:p>
    <w:p w14:paraId="79B05173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class Test implements Comparable&lt;Object&gt;</w:t>
      </w:r>
    </w:p>
    <w:p w14:paraId="18CA8FE5" w14:textId="5D05F4F3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pu</w:t>
      </w:r>
      <w:r w:rsidR="00BF4754"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blic </w:t>
      </w:r>
      <w:proofErr w:type="spellStart"/>
      <w:r w:rsidR="00BF4754"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="00BF4754"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BF4754"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compareTo</w:t>
      </w:r>
      <w:proofErr w:type="spellEnd"/>
      <w:r w:rsidR="00BF4754"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="00BF4754"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Object two)</w:t>
      </w:r>
    </w:p>
    <w:p w14:paraId="2DFF08C1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FF8F4F" w14:textId="4BA239E1" w:rsidR="00914016" w:rsidRPr="006C65CB" w:rsidRDefault="00F81F85" w:rsidP="006C65CB">
      <w:pPr>
        <w:pStyle w:val="Heading2"/>
      </w:pPr>
      <w:r w:rsidRPr="006C65CB">
        <w:t>exceptions</w:t>
      </w:r>
    </w:p>
    <w:p w14:paraId="06299036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ArrayIndexOutOfBoundsException</w:t>
      </w:r>
      <w:proofErr w:type="spellEnd"/>
    </w:p>
    <w:p w14:paraId="7D421E6E" w14:textId="6002E2B1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- `throw</w:t>
      </w:r>
      <w:r w:rsidR="001113E6"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new </w:t>
      </w:r>
      <w:proofErr w:type="gramStart"/>
      <w:r w:rsidR="001113E6"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Exception(</w:t>
      </w:r>
      <w:proofErr w:type="gramEnd"/>
      <w:r w:rsidR="001113E6"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"Chandan type")`</w:t>
      </w:r>
    </w:p>
    <w:p w14:paraId="6C9668FB" w14:textId="1F905959" w:rsidR="00914016" w:rsidRPr="006C65CB" w:rsidRDefault="00914016" w:rsidP="00547AD5">
      <w:pPr>
        <w:pStyle w:val="Heading1"/>
        <w:rPr>
          <w:rFonts w:ascii="Times New Roman" w:hAnsi="Times New Roman" w:cs="Times New Roman"/>
        </w:rPr>
      </w:pPr>
      <w:r w:rsidRPr="006C65CB">
        <w:rPr>
          <w:rFonts w:ascii="Times New Roman" w:hAnsi="Times New Roman" w:cs="Times New Roman"/>
        </w:rPr>
        <w:t>higher level</w:t>
      </w:r>
    </w:p>
    <w:p w14:paraId="57A72A2D" w14:textId="4309DBD6" w:rsidR="00353315" w:rsidRPr="006C65CB" w:rsidRDefault="00353315" w:rsidP="006C65CB">
      <w:pPr>
        <w:pStyle w:val="Heading2"/>
      </w:pPr>
      <w:r w:rsidRPr="006C65CB">
        <w:t>types</w:t>
      </w:r>
    </w:p>
    <w:p w14:paraId="61464B4F" w14:textId="262AB9B3" w:rsidR="00914016" w:rsidRPr="006C65CB" w:rsidRDefault="00FB4FD8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- primitives</w:t>
      </w:r>
      <w:r w:rsidR="00914016"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 `byte, short, char, </w:t>
      </w:r>
      <w:proofErr w:type="spellStart"/>
      <w:r w:rsidR="00914016"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="00914016"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, long, float, double`</w:t>
      </w:r>
    </w:p>
    <w:p w14:paraId="60C405B7" w14:textId="1A2A5A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- java only has primitive and reference typ</w:t>
      </w:r>
      <w:r w:rsidR="00FB4FD8"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es</w:t>
      </w:r>
    </w:p>
    <w:p w14:paraId="5B1C2C86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- when you assign primitives to each other, it's fine</w:t>
      </w:r>
    </w:p>
    <w:p w14:paraId="62E4F1DC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- when you pass in a primitive, its value is copied</w:t>
      </w:r>
    </w:p>
    <w:p w14:paraId="041F7551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- when you pass in an object, its reference is copied</w:t>
      </w:r>
    </w:p>
    <w:p w14:paraId="45E46996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- you can modify the object through the reference, but can't change the object's address</w:t>
      </w:r>
    </w:p>
    <w:p w14:paraId="66B36C11" w14:textId="6FD08E05" w:rsidR="00914016" w:rsidRPr="006C65CB" w:rsidRDefault="00914016" w:rsidP="006C65CB">
      <w:pPr>
        <w:pStyle w:val="Heading2"/>
      </w:pPr>
      <w:r w:rsidRPr="006C65CB">
        <w:t>ga</w:t>
      </w:r>
      <w:r w:rsidR="00D1575B" w:rsidRPr="006C65CB">
        <w:t>rbage collection</w:t>
      </w:r>
    </w:p>
    <w:p w14:paraId="0C45BA72" w14:textId="13B3EE4A" w:rsidR="00914016" w:rsidRPr="006C65CB" w:rsidRDefault="00914016" w:rsidP="000F55C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once an object no longer referenced,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gc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removes it and reclaims memory</w:t>
      </w:r>
    </w:p>
    <w:p w14:paraId="6A0E5AF6" w14:textId="09D154A8" w:rsidR="00914016" w:rsidRPr="006C65CB" w:rsidRDefault="00914016" w:rsidP="000F55C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jvm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intermittently runs a mark-and-sweep algorithm</w:t>
      </w:r>
    </w:p>
    <w:p w14:paraId="43C48E5F" w14:textId="3EA96123" w:rsidR="00914016" w:rsidRPr="006C65CB" w:rsidRDefault="00914016" w:rsidP="000F55C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- runs when short-term stuff gets full</w:t>
      </w:r>
    </w:p>
    <w:p w14:paraId="6696A7C7" w14:textId="030046B9" w:rsidR="00914016" w:rsidRPr="006C65CB" w:rsidRDefault="00914016" w:rsidP="000F55C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- older stuff moves to different part</w:t>
      </w:r>
    </w:p>
    <w:p w14:paraId="31BF1635" w14:textId="3CA5D3DD" w:rsidR="00914016" w:rsidRPr="006C65CB" w:rsidRDefault="00914016" w:rsidP="000F55C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- eventually older stuff is</w:t>
      </w:r>
      <w:r w:rsidR="00CA1C6D"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cleared</w:t>
      </w:r>
    </w:p>
    <w:p w14:paraId="0AC3CCFE" w14:textId="61D46C9E" w:rsidR="00914016" w:rsidRPr="006C65CB" w:rsidRDefault="00914016" w:rsidP="00547AD5">
      <w:pPr>
        <w:pStyle w:val="Heading1"/>
        <w:rPr>
          <w:rFonts w:ascii="Times New Roman" w:hAnsi="Times New Roman" w:cs="Times New Roman"/>
        </w:rPr>
      </w:pPr>
      <w:r w:rsidRPr="006C65CB">
        <w:rPr>
          <w:rFonts w:ascii="Times New Roman" w:hAnsi="Times New Roman" w:cs="Times New Roman"/>
        </w:rPr>
        <w:t>object-oriented</w:t>
      </w:r>
    </w:p>
    <w:p w14:paraId="149BE8AB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| declare | instantiate | initialize |</w:t>
      </w:r>
    </w:p>
    <w:p w14:paraId="0B63339E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| Robot k | new         | </w:t>
      </w:r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Robot(</w:t>
      </w:r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)    |</w:t>
      </w:r>
    </w:p>
    <w:p w14:paraId="77BFE27A" w14:textId="3B4846A4" w:rsidR="00914016" w:rsidRPr="006C65CB" w:rsidRDefault="006C65CB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class method = </w:t>
      </w:r>
      <w:r w:rsidR="00914016"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static</w:t>
      </w:r>
    </w:p>
    <w:p w14:paraId="1760575C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called with </w:t>
      </w:r>
      <w:proofErr w:type="spell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Foo.DoIt</w:t>
      </w:r>
      <w:proofErr w:type="spell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()</w:t>
      </w:r>
    </w:p>
    <w:p w14:paraId="660433C5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- initialized before constructor</w:t>
      </w:r>
    </w:p>
    <w:p w14:paraId="4A42F41E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- class shares one copy, can't refer to non-static</w:t>
      </w:r>
    </w:p>
    <w:p w14:paraId="059BFDCA" w14:textId="2FF71B19" w:rsidR="00914016" w:rsidRPr="006C65CB" w:rsidRDefault="006C65CB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r w:rsidR="00914016"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instance method - invoked on specific instance of the class</w:t>
      </w:r>
    </w:p>
    <w:p w14:paraId="4C63EE85" w14:textId="77777777" w:rsidR="00914016" w:rsidRPr="006C65CB" w:rsidRDefault="00914016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 called with </w:t>
      </w:r>
      <w:proofErr w:type="spellStart"/>
      <w:proofErr w:type="gramStart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f.DoIt</w:t>
      </w:r>
      <w:proofErr w:type="spellEnd"/>
      <w:proofErr w:type="gramEnd"/>
      <w:r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()</w:t>
      </w:r>
    </w:p>
    <w:p w14:paraId="30C250BD" w14:textId="0511371B" w:rsidR="002130C5" w:rsidRPr="006C65CB" w:rsidRDefault="00F57795" w:rsidP="0091401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r w:rsidR="00914016" w:rsidRPr="006C65CB">
        <w:rPr>
          <w:rFonts w:ascii="Times New Roman" w:hAnsi="Times New Roman" w:cs="Times New Roman"/>
          <w:color w:val="000000" w:themeColor="text1"/>
          <w:sz w:val="20"/>
          <w:szCs w:val="20"/>
        </w:rPr>
        <w:t>protected member is accessible within its class and subclasses</w:t>
      </w:r>
    </w:p>
    <w:sectPr w:rsidR="002130C5" w:rsidRPr="006C65CB" w:rsidSect="00914016">
      <w:pgSz w:w="12240" w:h="15840"/>
      <w:pgMar w:top="720" w:right="720" w:bottom="720" w:left="72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16"/>
    <w:rsid w:val="000001F2"/>
    <w:rsid w:val="000019B0"/>
    <w:rsid w:val="0000246C"/>
    <w:rsid w:val="00003AED"/>
    <w:rsid w:val="00003DC5"/>
    <w:rsid w:val="00014335"/>
    <w:rsid w:val="000169C9"/>
    <w:rsid w:val="00026049"/>
    <w:rsid w:val="0002612B"/>
    <w:rsid w:val="00034DDE"/>
    <w:rsid w:val="00037B6C"/>
    <w:rsid w:val="0004019D"/>
    <w:rsid w:val="000401F4"/>
    <w:rsid w:val="00041135"/>
    <w:rsid w:val="00043285"/>
    <w:rsid w:val="0004411E"/>
    <w:rsid w:val="000441AC"/>
    <w:rsid w:val="0004606C"/>
    <w:rsid w:val="00046644"/>
    <w:rsid w:val="00050FC2"/>
    <w:rsid w:val="0005163E"/>
    <w:rsid w:val="00055A91"/>
    <w:rsid w:val="00056137"/>
    <w:rsid w:val="00060F61"/>
    <w:rsid w:val="00061B13"/>
    <w:rsid w:val="00065DC9"/>
    <w:rsid w:val="0007422F"/>
    <w:rsid w:val="00077F90"/>
    <w:rsid w:val="00080900"/>
    <w:rsid w:val="00084001"/>
    <w:rsid w:val="00084043"/>
    <w:rsid w:val="00086854"/>
    <w:rsid w:val="00090B68"/>
    <w:rsid w:val="00096F21"/>
    <w:rsid w:val="000979D6"/>
    <w:rsid w:val="000A2FE1"/>
    <w:rsid w:val="000A6CB4"/>
    <w:rsid w:val="000A787B"/>
    <w:rsid w:val="000B1021"/>
    <w:rsid w:val="000B232A"/>
    <w:rsid w:val="000B34CF"/>
    <w:rsid w:val="000B6536"/>
    <w:rsid w:val="000C4AD0"/>
    <w:rsid w:val="000C6026"/>
    <w:rsid w:val="000D0326"/>
    <w:rsid w:val="000D5765"/>
    <w:rsid w:val="000D7DC6"/>
    <w:rsid w:val="000E3A17"/>
    <w:rsid w:val="000E3F43"/>
    <w:rsid w:val="000F21CB"/>
    <w:rsid w:val="000F55C8"/>
    <w:rsid w:val="000F67EF"/>
    <w:rsid w:val="001007CD"/>
    <w:rsid w:val="001040D9"/>
    <w:rsid w:val="001113E6"/>
    <w:rsid w:val="001118E6"/>
    <w:rsid w:val="001123AB"/>
    <w:rsid w:val="00117332"/>
    <w:rsid w:val="00117F04"/>
    <w:rsid w:val="0012100E"/>
    <w:rsid w:val="0012514E"/>
    <w:rsid w:val="00126C4D"/>
    <w:rsid w:val="00131EFF"/>
    <w:rsid w:val="001321B2"/>
    <w:rsid w:val="001349D4"/>
    <w:rsid w:val="00134D4A"/>
    <w:rsid w:val="00136A5A"/>
    <w:rsid w:val="00140CE6"/>
    <w:rsid w:val="00140DDD"/>
    <w:rsid w:val="00143B86"/>
    <w:rsid w:val="0014691C"/>
    <w:rsid w:val="0014698F"/>
    <w:rsid w:val="00150F18"/>
    <w:rsid w:val="0015327A"/>
    <w:rsid w:val="00154BE7"/>
    <w:rsid w:val="00154F96"/>
    <w:rsid w:val="00157269"/>
    <w:rsid w:val="001578BB"/>
    <w:rsid w:val="00157ACA"/>
    <w:rsid w:val="00157FA5"/>
    <w:rsid w:val="001654B6"/>
    <w:rsid w:val="00166B03"/>
    <w:rsid w:val="00171E15"/>
    <w:rsid w:val="0017210F"/>
    <w:rsid w:val="00173C21"/>
    <w:rsid w:val="00173E9B"/>
    <w:rsid w:val="0017469B"/>
    <w:rsid w:val="00174818"/>
    <w:rsid w:val="001815B8"/>
    <w:rsid w:val="00184F46"/>
    <w:rsid w:val="001870C4"/>
    <w:rsid w:val="001901A3"/>
    <w:rsid w:val="0019270C"/>
    <w:rsid w:val="0019340E"/>
    <w:rsid w:val="00193529"/>
    <w:rsid w:val="001945F5"/>
    <w:rsid w:val="00197917"/>
    <w:rsid w:val="001A64EA"/>
    <w:rsid w:val="001A7329"/>
    <w:rsid w:val="001A783F"/>
    <w:rsid w:val="001B0711"/>
    <w:rsid w:val="001B0AD0"/>
    <w:rsid w:val="001B1EFB"/>
    <w:rsid w:val="001B5BBF"/>
    <w:rsid w:val="001C30B4"/>
    <w:rsid w:val="001D2FCF"/>
    <w:rsid w:val="001D4441"/>
    <w:rsid w:val="001D4ACF"/>
    <w:rsid w:val="001E2A29"/>
    <w:rsid w:val="001E2A3B"/>
    <w:rsid w:val="001F2417"/>
    <w:rsid w:val="001F63A9"/>
    <w:rsid w:val="0020297C"/>
    <w:rsid w:val="00203448"/>
    <w:rsid w:val="002066EB"/>
    <w:rsid w:val="002067C7"/>
    <w:rsid w:val="00212AA1"/>
    <w:rsid w:val="002130C5"/>
    <w:rsid w:val="00217CFF"/>
    <w:rsid w:val="00224047"/>
    <w:rsid w:val="00224060"/>
    <w:rsid w:val="00224393"/>
    <w:rsid w:val="00224A77"/>
    <w:rsid w:val="00231228"/>
    <w:rsid w:val="00233169"/>
    <w:rsid w:val="00237C79"/>
    <w:rsid w:val="00240394"/>
    <w:rsid w:val="00240C52"/>
    <w:rsid w:val="00243585"/>
    <w:rsid w:val="00247DF0"/>
    <w:rsid w:val="00252D18"/>
    <w:rsid w:val="002537A7"/>
    <w:rsid w:val="002568B8"/>
    <w:rsid w:val="00262148"/>
    <w:rsid w:val="00263394"/>
    <w:rsid w:val="00267F56"/>
    <w:rsid w:val="00270AEE"/>
    <w:rsid w:val="002713B7"/>
    <w:rsid w:val="00274A56"/>
    <w:rsid w:val="00274B15"/>
    <w:rsid w:val="002764E4"/>
    <w:rsid w:val="002829B6"/>
    <w:rsid w:val="00282B9E"/>
    <w:rsid w:val="00283CA5"/>
    <w:rsid w:val="0029312E"/>
    <w:rsid w:val="00294FB4"/>
    <w:rsid w:val="00295A3E"/>
    <w:rsid w:val="002A7A97"/>
    <w:rsid w:val="002B31BC"/>
    <w:rsid w:val="002C2B5B"/>
    <w:rsid w:val="002C5F03"/>
    <w:rsid w:val="002D0978"/>
    <w:rsid w:val="002D284B"/>
    <w:rsid w:val="002D41A5"/>
    <w:rsid w:val="002D714A"/>
    <w:rsid w:val="002F2EB0"/>
    <w:rsid w:val="002F3BF9"/>
    <w:rsid w:val="00310058"/>
    <w:rsid w:val="00314F37"/>
    <w:rsid w:val="00317982"/>
    <w:rsid w:val="0032039D"/>
    <w:rsid w:val="003240C5"/>
    <w:rsid w:val="003335E2"/>
    <w:rsid w:val="00333AF0"/>
    <w:rsid w:val="00333EC0"/>
    <w:rsid w:val="00336659"/>
    <w:rsid w:val="00345EDA"/>
    <w:rsid w:val="00352ACC"/>
    <w:rsid w:val="00353315"/>
    <w:rsid w:val="00355262"/>
    <w:rsid w:val="00356C2C"/>
    <w:rsid w:val="0036043F"/>
    <w:rsid w:val="00360500"/>
    <w:rsid w:val="00360E7A"/>
    <w:rsid w:val="0036425E"/>
    <w:rsid w:val="00364ED3"/>
    <w:rsid w:val="00366FBD"/>
    <w:rsid w:val="00367528"/>
    <w:rsid w:val="00370B6C"/>
    <w:rsid w:val="003712F2"/>
    <w:rsid w:val="00374DD3"/>
    <w:rsid w:val="003751A1"/>
    <w:rsid w:val="003756D8"/>
    <w:rsid w:val="00382EC1"/>
    <w:rsid w:val="003842EF"/>
    <w:rsid w:val="00387C74"/>
    <w:rsid w:val="00392772"/>
    <w:rsid w:val="00394501"/>
    <w:rsid w:val="003A2DB9"/>
    <w:rsid w:val="003A43EA"/>
    <w:rsid w:val="003A7C66"/>
    <w:rsid w:val="003A7F2B"/>
    <w:rsid w:val="003B2F12"/>
    <w:rsid w:val="003B573A"/>
    <w:rsid w:val="003C3DD9"/>
    <w:rsid w:val="003C694A"/>
    <w:rsid w:val="003D0CA4"/>
    <w:rsid w:val="003D221A"/>
    <w:rsid w:val="003D234F"/>
    <w:rsid w:val="003E190D"/>
    <w:rsid w:val="003E3865"/>
    <w:rsid w:val="003E3BEE"/>
    <w:rsid w:val="003E6FCA"/>
    <w:rsid w:val="003F4AD4"/>
    <w:rsid w:val="003F66EE"/>
    <w:rsid w:val="004014A9"/>
    <w:rsid w:val="00402618"/>
    <w:rsid w:val="00403164"/>
    <w:rsid w:val="00403315"/>
    <w:rsid w:val="00405151"/>
    <w:rsid w:val="004143D6"/>
    <w:rsid w:val="0041725E"/>
    <w:rsid w:val="00423A84"/>
    <w:rsid w:val="00424A64"/>
    <w:rsid w:val="00426365"/>
    <w:rsid w:val="004266F8"/>
    <w:rsid w:val="00431674"/>
    <w:rsid w:val="004332E6"/>
    <w:rsid w:val="0044143E"/>
    <w:rsid w:val="0044232B"/>
    <w:rsid w:val="0044236A"/>
    <w:rsid w:val="0045113C"/>
    <w:rsid w:val="00451E23"/>
    <w:rsid w:val="00452C96"/>
    <w:rsid w:val="00455864"/>
    <w:rsid w:val="004675A7"/>
    <w:rsid w:val="00486B83"/>
    <w:rsid w:val="00493E2A"/>
    <w:rsid w:val="004960F5"/>
    <w:rsid w:val="004A23C1"/>
    <w:rsid w:val="004A504C"/>
    <w:rsid w:val="004B043D"/>
    <w:rsid w:val="004B103D"/>
    <w:rsid w:val="004B4CD7"/>
    <w:rsid w:val="004B7897"/>
    <w:rsid w:val="004C1467"/>
    <w:rsid w:val="004C4656"/>
    <w:rsid w:val="004C72AA"/>
    <w:rsid w:val="004D11FE"/>
    <w:rsid w:val="004D24D0"/>
    <w:rsid w:val="004E699F"/>
    <w:rsid w:val="004E6EA4"/>
    <w:rsid w:val="004F187D"/>
    <w:rsid w:val="004F5989"/>
    <w:rsid w:val="005046F3"/>
    <w:rsid w:val="0051038E"/>
    <w:rsid w:val="00522543"/>
    <w:rsid w:val="00522A04"/>
    <w:rsid w:val="00523B24"/>
    <w:rsid w:val="00525B0A"/>
    <w:rsid w:val="00525DF8"/>
    <w:rsid w:val="00530A95"/>
    <w:rsid w:val="00536E99"/>
    <w:rsid w:val="005371E1"/>
    <w:rsid w:val="005414F1"/>
    <w:rsid w:val="00543F48"/>
    <w:rsid w:val="00547AD5"/>
    <w:rsid w:val="00552421"/>
    <w:rsid w:val="005535EF"/>
    <w:rsid w:val="00564C70"/>
    <w:rsid w:val="00567FA3"/>
    <w:rsid w:val="00570DC5"/>
    <w:rsid w:val="00575051"/>
    <w:rsid w:val="00581F7C"/>
    <w:rsid w:val="005832BA"/>
    <w:rsid w:val="00587B3A"/>
    <w:rsid w:val="005904C7"/>
    <w:rsid w:val="00591753"/>
    <w:rsid w:val="00591959"/>
    <w:rsid w:val="00594E29"/>
    <w:rsid w:val="00597907"/>
    <w:rsid w:val="005B0BBE"/>
    <w:rsid w:val="005B38B6"/>
    <w:rsid w:val="005B5D71"/>
    <w:rsid w:val="005B64A2"/>
    <w:rsid w:val="005C0C60"/>
    <w:rsid w:val="005C3710"/>
    <w:rsid w:val="005C680B"/>
    <w:rsid w:val="005D0B8E"/>
    <w:rsid w:val="005D37C8"/>
    <w:rsid w:val="005D4DC7"/>
    <w:rsid w:val="005D7634"/>
    <w:rsid w:val="005E165E"/>
    <w:rsid w:val="005E20B8"/>
    <w:rsid w:val="005E4CE8"/>
    <w:rsid w:val="005F3791"/>
    <w:rsid w:val="005F76D3"/>
    <w:rsid w:val="00601A72"/>
    <w:rsid w:val="0060517B"/>
    <w:rsid w:val="00606CBA"/>
    <w:rsid w:val="00610679"/>
    <w:rsid w:val="0061116D"/>
    <w:rsid w:val="00611FCC"/>
    <w:rsid w:val="00612EBE"/>
    <w:rsid w:val="006168E8"/>
    <w:rsid w:val="00617D14"/>
    <w:rsid w:val="00620501"/>
    <w:rsid w:val="006210FC"/>
    <w:rsid w:val="00622594"/>
    <w:rsid w:val="00624B46"/>
    <w:rsid w:val="0062537A"/>
    <w:rsid w:val="00625559"/>
    <w:rsid w:val="0063066F"/>
    <w:rsid w:val="00630B92"/>
    <w:rsid w:val="00631DAD"/>
    <w:rsid w:val="00632FD8"/>
    <w:rsid w:val="006442D5"/>
    <w:rsid w:val="00652D87"/>
    <w:rsid w:val="00657918"/>
    <w:rsid w:val="00657921"/>
    <w:rsid w:val="00663BC1"/>
    <w:rsid w:val="00664798"/>
    <w:rsid w:val="006649C4"/>
    <w:rsid w:val="00666520"/>
    <w:rsid w:val="00671841"/>
    <w:rsid w:val="00674992"/>
    <w:rsid w:val="00674AD9"/>
    <w:rsid w:val="00675E8C"/>
    <w:rsid w:val="00682B63"/>
    <w:rsid w:val="00686712"/>
    <w:rsid w:val="00687684"/>
    <w:rsid w:val="00691FF8"/>
    <w:rsid w:val="00697028"/>
    <w:rsid w:val="006A03DE"/>
    <w:rsid w:val="006A0C02"/>
    <w:rsid w:val="006A128E"/>
    <w:rsid w:val="006B4959"/>
    <w:rsid w:val="006C5E13"/>
    <w:rsid w:val="006C65CB"/>
    <w:rsid w:val="006C6B4F"/>
    <w:rsid w:val="006F0958"/>
    <w:rsid w:val="006F3417"/>
    <w:rsid w:val="006F6FBF"/>
    <w:rsid w:val="007005AD"/>
    <w:rsid w:val="00702940"/>
    <w:rsid w:val="00704BD6"/>
    <w:rsid w:val="00705F51"/>
    <w:rsid w:val="007073B0"/>
    <w:rsid w:val="00713173"/>
    <w:rsid w:val="00714EA1"/>
    <w:rsid w:val="00716D9B"/>
    <w:rsid w:val="00717D62"/>
    <w:rsid w:val="00721808"/>
    <w:rsid w:val="00722D6D"/>
    <w:rsid w:val="007257DC"/>
    <w:rsid w:val="00727C74"/>
    <w:rsid w:val="00740ABA"/>
    <w:rsid w:val="007413BB"/>
    <w:rsid w:val="007414CF"/>
    <w:rsid w:val="0074183B"/>
    <w:rsid w:val="007479D4"/>
    <w:rsid w:val="007506EB"/>
    <w:rsid w:val="0075193B"/>
    <w:rsid w:val="00752759"/>
    <w:rsid w:val="00754A89"/>
    <w:rsid w:val="00757F5F"/>
    <w:rsid w:val="00761B06"/>
    <w:rsid w:val="007678AB"/>
    <w:rsid w:val="007703AD"/>
    <w:rsid w:val="00771458"/>
    <w:rsid w:val="00780825"/>
    <w:rsid w:val="0078450B"/>
    <w:rsid w:val="00785A57"/>
    <w:rsid w:val="007861E0"/>
    <w:rsid w:val="007913AD"/>
    <w:rsid w:val="00792C64"/>
    <w:rsid w:val="00793411"/>
    <w:rsid w:val="007963D6"/>
    <w:rsid w:val="007A66BB"/>
    <w:rsid w:val="007A7EF4"/>
    <w:rsid w:val="007B1802"/>
    <w:rsid w:val="007B4CA7"/>
    <w:rsid w:val="007B4F65"/>
    <w:rsid w:val="007B5433"/>
    <w:rsid w:val="007B57CE"/>
    <w:rsid w:val="007C10B9"/>
    <w:rsid w:val="007C1FD2"/>
    <w:rsid w:val="007C3EBE"/>
    <w:rsid w:val="007C449B"/>
    <w:rsid w:val="007D1201"/>
    <w:rsid w:val="007D465F"/>
    <w:rsid w:val="007E0936"/>
    <w:rsid w:val="007E153A"/>
    <w:rsid w:val="007E6250"/>
    <w:rsid w:val="007E75FE"/>
    <w:rsid w:val="007F0647"/>
    <w:rsid w:val="007F0B37"/>
    <w:rsid w:val="007F1BB4"/>
    <w:rsid w:val="007F39B6"/>
    <w:rsid w:val="007F3CB2"/>
    <w:rsid w:val="007F3E6A"/>
    <w:rsid w:val="00803F4B"/>
    <w:rsid w:val="0080500B"/>
    <w:rsid w:val="008115C5"/>
    <w:rsid w:val="00812009"/>
    <w:rsid w:val="008166D4"/>
    <w:rsid w:val="00820005"/>
    <w:rsid w:val="00820926"/>
    <w:rsid w:val="00821AE9"/>
    <w:rsid w:val="00822486"/>
    <w:rsid w:val="00822590"/>
    <w:rsid w:val="00825269"/>
    <w:rsid w:val="008279A6"/>
    <w:rsid w:val="00830B5A"/>
    <w:rsid w:val="00831473"/>
    <w:rsid w:val="00843BB1"/>
    <w:rsid w:val="00845CD2"/>
    <w:rsid w:val="0085451A"/>
    <w:rsid w:val="00860442"/>
    <w:rsid w:val="0086047E"/>
    <w:rsid w:val="00870186"/>
    <w:rsid w:val="0087090F"/>
    <w:rsid w:val="00872469"/>
    <w:rsid w:val="00872DEA"/>
    <w:rsid w:val="008772FE"/>
    <w:rsid w:val="00885A24"/>
    <w:rsid w:val="0088764D"/>
    <w:rsid w:val="008877B1"/>
    <w:rsid w:val="008963E6"/>
    <w:rsid w:val="008A0BCB"/>
    <w:rsid w:val="008A179E"/>
    <w:rsid w:val="008A6751"/>
    <w:rsid w:val="008B1808"/>
    <w:rsid w:val="008B2468"/>
    <w:rsid w:val="008B3ECA"/>
    <w:rsid w:val="008B4142"/>
    <w:rsid w:val="008B711F"/>
    <w:rsid w:val="008C0B5E"/>
    <w:rsid w:val="008C544F"/>
    <w:rsid w:val="008D3F61"/>
    <w:rsid w:val="008D6A34"/>
    <w:rsid w:val="008D6D8D"/>
    <w:rsid w:val="008D7BCE"/>
    <w:rsid w:val="008E31A4"/>
    <w:rsid w:val="008E48C4"/>
    <w:rsid w:val="008F0D2C"/>
    <w:rsid w:val="008F5635"/>
    <w:rsid w:val="008F6213"/>
    <w:rsid w:val="008F751F"/>
    <w:rsid w:val="00901B96"/>
    <w:rsid w:val="0090520B"/>
    <w:rsid w:val="00907A35"/>
    <w:rsid w:val="00910598"/>
    <w:rsid w:val="00914016"/>
    <w:rsid w:val="00922F33"/>
    <w:rsid w:val="00924BF1"/>
    <w:rsid w:val="00932143"/>
    <w:rsid w:val="00935781"/>
    <w:rsid w:val="00936572"/>
    <w:rsid w:val="0093708B"/>
    <w:rsid w:val="0093758D"/>
    <w:rsid w:val="00937F51"/>
    <w:rsid w:val="00942C9C"/>
    <w:rsid w:val="009440CE"/>
    <w:rsid w:val="0094513F"/>
    <w:rsid w:val="00945400"/>
    <w:rsid w:val="009520DB"/>
    <w:rsid w:val="0095221B"/>
    <w:rsid w:val="0096017C"/>
    <w:rsid w:val="00964D44"/>
    <w:rsid w:val="009769F0"/>
    <w:rsid w:val="00983AE3"/>
    <w:rsid w:val="00983F5A"/>
    <w:rsid w:val="0098742F"/>
    <w:rsid w:val="00990828"/>
    <w:rsid w:val="009938A8"/>
    <w:rsid w:val="00996150"/>
    <w:rsid w:val="009A12F6"/>
    <w:rsid w:val="009A36EA"/>
    <w:rsid w:val="009A786F"/>
    <w:rsid w:val="009B3DEC"/>
    <w:rsid w:val="009B4927"/>
    <w:rsid w:val="009C1FFE"/>
    <w:rsid w:val="009D307C"/>
    <w:rsid w:val="009D4923"/>
    <w:rsid w:val="009D4A60"/>
    <w:rsid w:val="009D4B61"/>
    <w:rsid w:val="009D5E17"/>
    <w:rsid w:val="009E49D1"/>
    <w:rsid w:val="009F1865"/>
    <w:rsid w:val="009F58ED"/>
    <w:rsid w:val="009F6064"/>
    <w:rsid w:val="00A04A99"/>
    <w:rsid w:val="00A05058"/>
    <w:rsid w:val="00A070C8"/>
    <w:rsid w:val="00A1113D"/>
    <w:rsid w:val="00A112B9"/>
    <w:rsid w:val="00A1791C"/>
    <w:rsid w:val="00A218F2"/>
    <w:rsid w:val="00A221FC"/>
    <w:rsid w:val="00A236B1"/>
    <w:rsid w:val="00A3105F"/>
    <w:rsid w:val="00A316BF"/>
    <w:rsid w:val="00A345A6"/>
    <w:rsid w:val="00A34610"/>
    <w:rsid w:val="00A351ED"/>
    <w:rsid w:val="00A35F7C"/>
    <w:rsid w:val="00A41F0E"/>
    <w:rsid w:val="00A51DC7"/>
    <w:rsid w:val="00A53984"/>
    <w:rsid w:val="00A53D46"/>
    <w:rsid w:val="00A54B14"/>
    <w:rsid w:val="00A635FE"/>
    <w:rsid w:val="00A65A21"/>
    <w:rsid w:val="00A67F24"/>
    <w:rsid w:val="00A71EF3"/>
    <w:rsid w:val="00A72ADC"/>
    <w:rsid w:val="00A75F76"/>
    <w:rsid w:val="00A8203B"/>
    <w:rsid w:val="00A82A33"/>
    <w:rsid w:val="00A831A8"/>
    <w:rsid w:val="00A83B84"/>
    <w:rsid w:val="00A8433B"/>
    <w:rsid w:val="00A8506B"/>
    <w:rsid w:val="00A857D7"/>
    <w:rsid w:val="00A86F4D"/>
    <w:rsid w:val="00A948A3"/>
    <w:rsid w:val="00A9494D"/>
    <w:rsid w:val="00A971F5"/>
    <w:rsid w:val="00AA0D1C"/>
    <w:rsid w:val="00AA22E2"/>
    <w:rsid w:val="00AA3CB4"/>
    <w:rsid w:val="00AA6FB5"/>
    <w:rsid w:val="00AB3908"/>
    <w:rsid w:val="00AB3ECD"/>
    <w:rsid w:val="00AB3FF8"/>
    <w:rsid w:val="00AB578A"/>
    <w:rsid w:val="00AC04BA"/>
    <w:rsid w:val="00AC1822"/>
    <w:rsid w:val="00AC28D6"/>
    <w:rsid w:val="00AC2DE8"/>
    <w:rsid w:val="00AC4591"/>
    <w:rsid w:val="00AC724B"/>
    <w:rsid w:val="00AD20A4"/>
    <w:rsid w:val="00AD3DAD"/>
    <w:rsid w:val="00AE0C61"/>
    <w:rsid w:val="00AF1D06"/>
    <w:rsid w:val="00AF26C7"/>
    <w:rsid w:val="00AF6A8D"/>
    <w:rsid w:val="00AF6F1F"/>
    <w:rsid w:val="00AF7CC5"/>
    <w:rsid w:val="00B015E0"/>
    <w:rsid w:val="00B058BA"/>
    <w:rsid w:val="00B179D1"/>
    <w:rsid w:val="00B234BB"/>
    <w:rsid w:val="00B23E0A"/>
    <w:rsid w:val="00B300FD"/>
    <w:rsid w:val="00B33154"/>
    <w:rsid w:val="00B33F3C"/>
    <w:rsid w:val="00B47534"/>
    <w:rsid w:val="00B5053E"/>
    <w:rsid w:val="00B518A2"/>
    <w:rsid w:val="00B5461C"/>
    <w:rsid w:val="00B55A09"/>
    <w:rsid w:val="00B6106D"/>
    <w:rsid w:val="00B63239"/>
    <w:rsid w:val="00B63468"/>
    <w:rsid w:val="00B63EC8"/>
    <w:rsid w:val="00B702DD"/>
    <w:rsid w:val="00B72500"/>
    <w:rsid w:val="00B72D75"/>
    <w:rsid w:val="00B75A5F"/>
    <w:rsid w:val="00B80D71"/>
    <w:rsid w:val="00B83841"/>
    <w:rsid w:val="00B85B91"/>
    <w:rsid w:val="00B94063"/>
    <w:rsid w:val="00B97A56"/>
    <w:rsid w:val="00B97F53"/>
    <w:rsid w:val="00BA2E5B"/>
    <w:rsid w:val="00BA6303"/>
    <w:rsid w:val="00BA753B"/>
    <w:rsid w:val="00BA7EA8"/>
    <w:rsid w:val="00BB1341"/>
    <w:rsid w:val="00BB57CA"/>
    <w:rsid w:val="00BB64DD"/>
    <w:rsid w:val="00BC7A1B"/>
    <w:rsid w:val="00BD5B4F"/>
    <w:rsid w:val="00BE16B1"/>
    <w:rsid w:val="00BE2FB1"/>
    <w:rsid w:val="00BE3466"/>
    <w:rsid w:val="00BE3DA3"/>
    <w:rsid w:val="00BF0A10"/>
    <w:rsid w:val="00BF304B"/>
    <w:rsid w:val="00BF4754"/>
    <w:rsid w:val="00BF5AD3"/>
    <w:rsid w:val="00BF5F43"/>
    <w:rsid w:val="00C02449"/>
    <w:rsid w:val="00C03214"/>
    <w:rsid w:val="00C072B7"/>
    <w:rsid w:val="00C100E7"/>
    <w:rsid w:val="00C17256"/>
    <w:rsid w:val="00C17CD2"/>
    <w:rsid w:val="00C200D6"/>
    <w:rsid w:val="00C2258D"/>
    <w:rsid w:val="00C2590D"/>
    <w:rsid w:val="00C27FDB"/>
    <w:rsid w:val="00C30949"/>
    <w:rsid w:val="00C31BFA"/>
    <w:rsid w:val="00C31C10"/>
    <w:rsid w:val="00C333F4"/>
    <w:rsid w:val="00C367FE"/>
    <w:rsid w:val="00C44E0E"/>
    <w:rsid w:val="00C476AB"/>
    <w:rsid w:val="00C50221"/>
    <w:rsid w:val="00C52E9B"/>
    <w:rsid w:val="00C5310B"/>
    <w:rsid w:val="00C5324D"/>
    <w:rsid w:val="00C557F4"/>
    <w:rsid w:val="00C56996"/>
    <w:rsid w:val="00C63F5F"/>
    <w:rsid w:val="00C67866"/>
    <w:rsid w:val="00C7160D"/>
    <w:rsid w:val="00C7204C"/>
    <w:rsid w:val="00C761D5"/>
    <w:rsid w:val="00C7698F"/>
    <w:rsid w:val="00C814C0"/>
    <w:rsid w:val="00C81C51"/>
    <w:rsid w:val="00C84094"/>
    <w:rsid w:val="00C84B8D"/>
    <w:rsid w:val="00C93301"/>
    <w:rsid w:val="00CA1C6D"/>
    <w:rsid w:val="00CA45C2"/>
    <w:rsid w:val="00CA63B2"/>
    <w:rsid w:val="00CB06BA"/>
    <w:rsid w:val="00CB255F"/>
    <w:rsid w:val="00CB2B83"/>
    <w:rsid w:val="00CB2ECD"/>
    <w:rsid w:val="00CB532F"/>
    <w:rsid w:val="00CB7E32"/>
    <w:rsid w:val="00CC2DA3"/>
    <w:rsid w:val="00CC4A47"/>
    <w:rsid w:val="00CC671B"/>
    <w:rsid w:val="00CD47C3"/>
    <w:rsid w:val="00CD494C"/>
    <w:rsid w:val="00CD4C2F"/>
    <w:rsid w:val="00CD5C64"/>
    <w:rsid w:val="00CD7107"/>
    <w:rsid w:val="00CF0F16"/>
    <w:rsid w:val="00CF1FA7"/>
    <w:rsid w:val="00CF7C31"/>
    <w:rsid w:val="00D03979"/>
    <w:rsid w:val="00D06730"/>
    <w:rsid w:val="00D145EC"/>
    <w:rsid w:val="00D1520B"/>
    <w:rsid w:val="00D1575B"/>
    <w:rsid w:val="00D212D2"/>
    <w:rsid w:val="00D21D62"/>
    <w:rsid w:val="00D25D1B"/>
    <w:rsid w:val="00D30F46"/>
    <w:rsid w:val="00D3282C"/>
    <w:rsid w:val="00D40E40"/>
    <w:rsid w:val="00D43FE1"/>
    <w:rsid w:val="00D447F6"/>
    <w:rsid w:val="00D44A39"/>
    <w:rsid w:val="00D50371"/>
    <w:rsid w:val="00D5628B"/>
    <w:rsid w:val="00D56508"/>
    <w:rsid w:val="00D60F79"/>
    <w:rsid w:val="00D638B4"/>
    <w:rsid w:val="00D64D7C"/>
    <w:rsid w:val="00D74DBD"/>
    <w:rsid w:val="00D87B14"/>
    <w:rsid w:val="00D905BE"/>
    <w:rsid w:val="00D90F2A"/>
    <w:rsid w:val="00D93D3C"/>
    <w:rsid w:val="00D93FF9"/>
    <w:rsid w:val="00D94B5F"/>
    <w:rsid w:val="00DA0B77"/>
    <w:rsid w:val="00DA0BC2"/>
    <w:rsid w:val="00DA7198"/>
    <w:rsid w:val="00DB47C9"/>
    <w:rsid w:val="00DC0448"/>
    <w:rsid w:val="00DC51B8"/>
    <w:rsid w:val="00DC67B4"/>
    <w:rsid w:val="00DC6838"/>
    <w:rsid w:val="00DC77E9"/>
    <w:rsid w:val="00DD0E5B"/>
    <w:rsid w:val="00DD19F6"/>
    <w:rsid w:val="00DD2249"/>
    <w:rsid w:val="00DD4EDF"/>
    <w:rsid w:val="00DD64A6"/>
    <w:rsid w:val="00DE304D"/>
    <w:rsid w:val="00DE52D5"/>
    <w:rsid w:val="00DE63A6"/>
    <w:rsid w:val="00DE7D43"/>
    <w:rsid w:val="00DF019A"/>
    <w:rsid w:val="00DF4B73"/>
    <w:rsid w:val="00DF6596"/>
    <w:rsid w:val="00E118F5"/>
    <w:rsid w:val="00E154E2"/>
    <w:rsid w:val="00E205A3"/>
    <w:rsid w:val="00E21A88"/>
    <w:rsid w:val="00E24952"/>
    <w:rsid w:val="00E36898"/>
    <w:rsid w:val="00E40109"/>
    <w:rsid w:val="00E4052E"/>
    <w:rsid w:val="00E41C70"/>
    <w:rsid w:val="00E45D37"/>
    <w:rsid w:val="00E51E87"/>
    <w:rsid w:val="00E53172"/>
    <w:rsid w:val="00E552E6"/>
    <w:rsid w:val="00E56AEF"/>
    <w:rsid w:val="00E618B7"/>
    <w:rsid w:val="00E65780"/>
    <w:rsid w:val="00E673B2"/>
    <w:rsid w:val="00E70AD3"/>
    <w:rsid w:val="00E70B2A"/>
    <w:rsid w:val="00E740EE"/>
    <w:rsid w:val="00E80974"/>
    <w:rsid w:val="00E915BD"/>
    <w:rsid w:val="00E94204"/>
    <w:rsid w:val="00E96BD0"/>
    <w:rsid w:val="00EA50EA"/>
    <w:rsid w:val="00EB64FB"/>
    <w:rsid w:val="00EB6C42"/>
    <w:rsid w:val="00EB7391"/>
    <w:rsid w:val="00EB7B78"/>
    <w:rsid w:val="00EC6EDB"/>
    <w:rsid w:val="00ED5541"/>
    <w:rsid w:val="00EE0628"/>
    <w:rsid w:val="00EE29D9"/>
    <w:rsid w:val="00EF1A9D"/>
    <w:rsid w:val="00EF46BB"/>
    <w:rsid w:val="00F0213B"/>
    <w:rsid w:val="00F02D0E"/>
    <w:rsid w:val="00F04E9E"/>
    <w:rsid w:val="00F05281"/>
    <w:rsid w:val="00F12223"/>
    <w:rsid w:val="00F13E87"/>
    <w:rsid w:val="00F22921"/>
    <w:rsid w:val="00F241FD"/>
    <w:rsid w:val="00F251E6"/>
    <w:rsid w:val="00F25431"/>
    <w:rsid w:val="00F27C03"/>
    <w:rsid w:val="00F35527"/>
    <w:rsid w:val="00F367C0"/>
    <w:rsid w:val="00F45125"/>
    <w:rsid w:val="00F5014D"/>
    <w:rsid w:val="00F51ECD"/>
    <w:rsid w:val="00F54BEE"/>
    <w:rsid w:val="00F57795"/>
    <w:rsid w:val="00F606D5"/>
    <w:rsid w:val="00F616BB"/>
    <w:rsid w:val="00F80BBE"/>
    <w:rsid w:val="00F81F85"/>
    <w:rsid w:val="00F835B0"/>
    <w:rsid w:val="00F9181D"/>
    <w:rsid w:val="00FB1242"/>
    <w:rsid w:val="00FB1A6A"/>
    <w:rsid w:val="00FB4FD8"/>
    <w:rsid w:val="00FB7E75"/>
    <w:rsid w:val="00FC7A32"/>
    <w:rsid w:val="00FD0336"/>
    <w:rsid w:val="00FE34EF"/>
    <w:rsid w:val="00FF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C6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A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CB"/>
    <w:pPr>
      <w:keepNext/>
      <w:keepLines/>
      <w:spacing w:before="40"/>
      <w:outlineLvl w:val="1"/>
    </w:pPr>
    <w:rPr>
      <w:rFonts w:ascii="Times New Roman" w:eastAsiaTheme="majorEastAsia" w:hAnsi="Times New Roman" w:cs="Times New Roman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AD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5CB"/>
    <w:rPr>
      <w:rFonts w:ascii="Times New Roman" w:eastAsiaTheme="majorEastAsia" w:hAnsi="Times New Roman" w:cs="Times New Roman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461</Words>
  <Characters>2634</Characters>
  <Application>Microsoft Macintosh Word</Application>
  <DocSecurity>0</DocSecurity>
  <Lines>21</Lines>
  <Paragraphs>6</Paragraphs>
  <ScaleCrop>false</ScaleCrop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Singh</dc:creator>
  <cp:keywords/>
  <dc:description/>
  <cp:lastModifiedBy>Chandan Singh</cp:lastModifiedBy>
  <cp:revision>38</cp:revision>
  <dcterms:created xsi:type="dcterms:W3CDTF">2016-10-01T22:19:00Z</dcterms:created>
  <dcterms:modified xsi:type="dcterms:W3CDTF">2016-10-01T22:31:00Z</dcterms:modified>
</cp:coreProperties>
</file>